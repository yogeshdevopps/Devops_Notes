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A534F" w14:textId="42A40169" w:rsidR="00A9204E" w:rsidRDefault="00FF58A9">
      <w:pPr>
        <w:rPr>
          <w:lang w:val="en-IN"/>
        </w:rPr>
      </w:pPr>
      <w:r>
        <w:rPr>
          <w:lang w:val="en-IN"/>
        </w:rPr>
        <w:t>Load Average</w:t>
      </w:r>
    </w:p>
    <w:p w14:paraId="28D6E13A" w14:textId="18429A78" w:rsidR="00FF58A9" w:rsidRDefault="00FF58A9">
      <w:pPr>
        <w:rPr>
          <w:lang w:val="en-IN"/>
        </w:rPr>
      </w:pPr>
    </w:p>
    <w:p w14:paraId="4E2CAFFB" w14:textId="6E9A8FBD" w:rsidR="00FF58A9" w:rsidRDefault="00FF58A9">
      <w:pPr>
        <w:rPr>
          <w:rStyle w:val="Strong"/>
        </w:rPr>
      </w:pPr>
      <w:r>
        <w:rPr>
          <w:rStyle w:val="Strong"/>
        </w:rPr>
        <w:t>System load/CPU Load-:</w:t>
      </w:r>
    </w:p>
    <w:p w14:paraId="3A894796" w14:textId="2F234121" w:rsidR="00FF58A9" w:rsidRPr="00FF58A9" w:rsidRDefault="00FF58A9" w:rsidP="00FF58A9">
      <w:pPr>
        <w:pStyle w:val="ListParagraph"/>
        <w:numPr>
          <w:ilvl w:val="0"/>
          <w:numId w:val="24"/>
        </w:numPr>
        <w:rPr>
          <w:lang w:val="en-IN"/>
        </w:rPr>
      </w:pPr>
      <w:r>
        <w:t>is a measurement of CPU over or under-utilization in a Linux system</w:t>
      </w:r>
    </w:p>
    <w:p w14:paraId="76865891" w14:textId="470445E0" w:rsidR="00FF58A9" w:rsidRPr="00FF58A9" w:rsidRDefault="00FF58A9" w:rsidP="00FF58A9">
      <w:pPr>
        <w:pStyle w:val="ListParagraph"/>
        <w:numPr>
          <w:ilvl w:val="0"/>
          <w:numId w:val="24"/>
        </w:numPr>
        <w:rPr>
          <w:lang w:val="en-IN"/>
        </w:rPr>
      </w:pPr>
      <w:r>
        <w:t>the number of processes which are being executed by the CPU or in waiting state.</w:t>
      </w:r>
    </w:p>
    <w:p w14:paraId="6BFC98EB" w14:textId="23C7C5F2" w:rsidR="00FF58A9" w:rsidRDefault="00FF58A9" w:rsidP="00FF58A9">
      <w:pPr>
        <w:rPr>
          <w:lang w:val="en-IN"/>
        </w:rPr>
      </w:pPr>
    </w:p>
    <w:p w14:paraId="4201A636" w14:textId="40B3E7E2" w:rsidR="00FF58A9" w:rsidRDefault="00FF58A9" w:rsidP="00FF58A9">
      <w:pPr>
        <w:rPr>
          <w:rStyle w:val="Strong"/>
        </w:rPr>
      </w:pPr>
      <w:r>
        <w:rPr>
          <w:rStyle w:val="Strong"/>
        </w:rPr>
        <w:t>Load average-:</w:t>
      </w:r>
    </w:p>
    <w:p w14:paraId="50D3AD5B" w14:textId="45B5FC02" w:rsidR="00FF58A9" w:rsidRPr="00FF58A9" w:rsidRDefault="00FF58A9" w:rsidP="00FF58A9">
      <w:pPr>
        <w:pStyle w:val="ListParagraph"/>
        <w:numPr>
          <w:ilvl w:val="0"/>
          <w:numId w:val="24"/>
        </w:numPr>
        <w:rPr>
          <w:lang w:val="en-IN"/>
        </w:rPr>
      </w:pPr>
      <w:r>
        <w:t>is the average system load calculated over a given period of time of 1, 5 and 15 minutes.</w:t>
      </w:r>
    </w:p>
    <w:p w14:paraId="7191ADD8" w14:textId="484F9BFD" w:rsidR="00FF58A9" w:rsidRPr="00FF58A9" w:rsidRDefault="00FF58A9" w:rsidP="00FF58A9">
      <w:pPr>
        <w:pStyle w:val="ListParagraph"/>
        <w:numPr>
          <w:ilvl w:val="0"/>
          <w:numId w:val="24"/>
        </w:numPr>
        <w:rPr>
          <w:lang w:val="en-IN"/>
        </w:rPr>
      </w:pPr>
      <w:r>
        <w:t xml:space="preserve">the load-average is technically believed to be </w:t>
      </w:r>
      <w:r w:rsidRPr="00CC4B95">
        <w:rPr>
          <w:color w:val="FF0000"/>
        </w:rPr>
        <w:t xml:space="preserve">a running average of processes in it’s (kernel) execution queue tagged as running </w:t>
      </w:r>
      <w:r>
        <w:t>or uninterruptible.</w:t>
      </w:r>
    </w:p>
    <w:p w14:paraId="31202568" w14:textId="53555AFB" w:rsidR="00FF58A9" w:rsidRPr="00FF58A9" w:rsidRDefault="00FF58A9" w:rsidP="00FF58A9">
      <w:pPr>
        <w:pStyle w:val="ListParagraph"/>
        <w:numPr>
          <w:ilvl w:val="0"/>
          <w:numId w:val="24"/>
        </w:numPr>
        <w:rPr>
          <w:lang w:val="en-IN"/>
        </w:rPr>
      </w:pPr>
      <w:r>
        <w:t>A downright idle Linux system may have a load average of zero, excluding the idle process.</w:t>
      </w:r>
    </w:p>
    <w:p w14:paraId="0C901EE9" w14:textId="4FA23CE3" w:rsidR="00FF58A9" w:rsidRPr="00FF58A9" w:rsidRDefault="00FF58A9" w:rsidP="00FF58A9">
      <w:pPr>
        <w:pStyle w:val="ListParagraph"/>
        <w:numPr>
          <w:ilvl w:val="0"/>
          <w:numId w:val="24"/>
        </w:numPr>
        <w:rPr>
          <w:lang w:val="en-IN"/>
        </w:rPr>
      </w:pPr>
      <w:r>
        <w:t>Nearly all Unix-like systems count only processes in the running or waiting states.</w:t>
      </w:r>
      <w:r w:rsidRPr="00FF58A9">
        <w:t xml:space="preserve"> </w:t>
      </w:r>
      <w:r>
        <w:t>But this is not the case with Linux, it includes processes in uninterruptible sleep states; those waiting for other system resources like disk I/O etc.</w:t>
      </w:r>
    </w:p>
    <w:p w14:paraId="5004C5E8" w14:textId="217DD75B" w:rsidR="00FF58A9" w:rsidRDefault="00FF58A9" w:rsidP="00FF58A9">
      <w:pPr>
        <w:ind w:left="360"/>
        <w:rPr>
          <w:lang w:val="en-IN"/>
        </w:rPr>
      </w:pPr>
    </w:p>
    <w:p w14:paraId="73BB8C0E" w14:textId="3B79CABD" w:rsidR="00FF58A9" w:rsidRDefault="00FF58A9" w:rsidP="00FF58A9">
      <w:pPr>
        <w:ind w:left="360"/>
        <w:rPr>
          <w:b/>
          <w:bCs/>
        </w:rPr>
      </w:pPr>
      <w:r w:rsidRPr="00FF58A9">
        <w:rPr>
          <w:b/>
          <w:bCs/>
        </w:rPr>
        <w:t>There are numerous ways of monitoring system load average including uptime which shows how long the system has been running, number of users together with load averages:</w:t>
      </w:r>
    </w:p>
    <w:p w14:paraId="4A637612" w14:textId="6DC4B3DD" w:rsidR="00FF58A9" w:rsidRDefault="00FF58A9" w:rsidP="00FF58A9">
      <w:pPr>
        <w:rPr>
          <w:b/>
          <w:bCs/>
          <w:lang w:val="en-IN"/>
        </w:rPr>
      </w:pPr>
    </w:p>
    <w:p w14:paraId="2E350E56" w14:textId="48018BAD" w:rsidR="00FF58A9" w:rsidRPr="00CC4B95" w:rsidRDefault="00FF58A9" w:rsidP="00FF58A9">
      <w:pPr>
        <w:pStyle w:val="ListParagraph"/>
        <w:numPr>
          <w:ilvl w:val="0"/>
          <w:numId w:val="24"/>
        </w:numPr>
        <w:rPr>
          <w:b/>
          <w:bCs/>
          <w:color w:val="833C0B" w:themeColor="accent2" w:themeShade="80"/>
          <w:lang w:val="en-IN"/>
        </w:rPr>
      </w:pPr>
      <w:r w:rsidRPr="00CC4B95">
        <w:rPr>
          <w:b/>
          <w:bCs/>
          <w:color w:val="833C0B" w:themeColor="accent2" w:themeShade="80"/>
          <w:lang w:val="en-IN"/>
        </w:rPr>
        <w:t>Uptime</w:t>
      </w:r>
    </w:p>
    <w:p w14:paraId="465EF85B" w14:textId="4CD73E36" w:rsidR="00FF58A9" w:rsidRDefault="00FF58A9" w:rsidP="00FF58A9">
      <w:pPr>
        <w:pStyle w:val="ListParagraph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394B14" wp14:editId="39435997">
            <wp:extent cx="4768215" cy="31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A8192" w14:textId="5097E4EC" w:rsidR="00FF58A9" w:rsidRDefault="00FF58A9" w:rsidP="00FF58A9">
      <w:pPr>
        <w:pStyle w:val="ListParagraph"/>
        <w:rPr>
          <w:lang w:val="en-IN"/>
        </w:rPr>
      </w:pPr>
    </w:p>
    <w:p w14:paraId="6E3610E4" w14:textId="092BACC6" w:rsidR="00FF58A9" w:rsidRDefault="00FF58A9" w:rsidP="00FF58A9">
      <w:pPr>
        <w:pStyle w:val="ListParagraph"/>
        <w:rPr>
          <w:lang w:val="en-IN"/>
        </w:rPr>
      </w:pPr>
      <w:r>
        <w:rPr>
          <w:lang w:val="en-IN"/>
        </w:rPr>
        <w:t>The number are read from left to right and the output means below that</w:t>
      </w:r>
    </w:p>
    <w:p w14:paraId="6B8FD901" w14:textId="0884FA98" w:rsidR="00FF58A9" w:rsidRDefault="00FF58A9" w:rsidP="00FF58A9">
      <w:pPr>
        <w:pStyle w:val="ListParagraph"/>
        <w:rPr>
          <w:lang w:val="en-IN"/>
        </w:rPr>
      </w:pPr>
    </w:p>
    <w:p w14:paraId="708E5D2D" w14:textId="7D3783EB" w:rsidR="00FF58A9" w:rsidRDefault="00FF58A9" w:rsidP="00FF58A9">
      <w:pPr>
        <w:pStyle w:val="ListParagraph"/>
        <w:rPr>
          <w:rStyle w:val="Strong"/>
        </w:rPr>
      </w:pPr>
      <w:r>
        <w:t xml:space="preserve">load average over the last </w:t>
      </w:r>
      <w:r>
        <w:rPr>
          <w:rStyle w:val="Strong"/>
        </w:rPr>
        <w:t>1</w:t>
      </w:r>
      <w:r>
        <w:t xml:space="preserve"> minute is </w:t>
      </w:r>
      <w:r w:rsidR="00CC4B95">
        <w:rPr>
          <w:rStyle w:val="Strong"/>
        </w:rPr>
        <w:t>0.28</w:t>
      </w:r>
    </w:p>
    <w:p w14:paraId="55CCC4C2" w14:textId="4A6FB34D" w:rsidR="00CC4B95" w:rsidRPr="00CC4B95" w:rsidRDefault="00CC4B95" w:rsidP="00FF58A9">
      <w:pPr>
        <w:pStyle w:val="ListParagraph"/>
        <w:rPr>
          <w:rStyle w:val="Strong"/>
        </w:rPr>
      </w:pPr>
      <w:r w:rsidRPr="00CC4B95">
        <w:rPr>
          <w:rStyle w:val="Strong"/>
          <w:b w:val="0"/>
          <w:bCs w:val="0"/>
        </w:rPr>
        <w:t xml:space="preserve">load average over the last </w:t>
      </w:r>
      <w:r w:rsidRPr="00CC4B95">
        <w:rPr>
          <w:rStyle w:val="Strong"/>
        </w:rPr>
        <w:t>5</w:t>
      </w:r>
      <w:r w:rsidRPr="00CC4B95">
        <w:rPr>
          <w:rStyle w:val="Strong"/>
          <w:b w:val="0"/>
          <w:bCs w:val="0"/>
        </w:rPr>
        <w:t xml:space="preserve"> minutes is </w:t>
      </w:r>
      <w:r w:rsidRPr="00CC4B95">
        <w:rPr>
          <w:rStyle w:val="Strong"/>
        </w:rPr>
        <w:t>0.12</w:t>
      </w:r>
    </w:p>
    <w:p w14:paraId="3A3E62B8" w14:textId="14F94AE1" w:rsidR="00CC4B95" w:rsidRDefault="00CC4B95" w:rsidP="00FF58A9">
      <w:pPr>
        <w:pStyle w:val="ListParagraph"/>
        <w:rPr>
          <w:rStyle w:val="Strong"/>
        </w:rPr>
      </w:pPr>
      <w:r w:rsidRPr="00CC4B95">
        <w:rPr>
          <w:rStyle w:val="Strong"/>
          <w:b w:val="0"/>
          <w:bCs w:val="0"/>
        </w:rPr>
        <w:t xml:space="preserve">load average over the last </w:t>
      </w:r>
      <w:r w:rsidRPr="00CC4B95">
        <w:rPr>
          <w:rStyle w:val="Strong"/>
        </w:rPr>
        <w:t>15</w:t>
      </w:r>
      <w:r w:rsidRPr="00CC4B95">
        <w:rPr>
          <w:rStyle w:val="Strong"/>
          <w:b w:val="0"/>
          <w:bCs w:val="0"/>
        </w:rPr>
        <w:t xml:space="preserve"> minutes is the </w:t>
      </w:r>
      <w:r w:rsidRPr="00CC4B95">
        <w:rPr>
          <w:rStyle w:val="Strong"/>
        </w:rPr>
        <w:t>0.05</w:t>
      </w:r>
    </w:p>
    <w:p w14:paraId="74A570F3" w14:textId="77777777" w:rsidR="00CC4B95" w:rsidRPr="00CC4B95" w:rsidRDefault="00CC4B95" w:rsidP="00FF58A9">
      <w:pPr>
        <w:pStyle w:val="ListParagraph"/>
        <w:rPr>
          <w:lang w:val="en-IN"/>
        </w:rPr>
      </w:pPr>
    </w:p>
    <w:p w14:paraId="657B4AFB" w14:textId="149B4943" w:rsidR="00CC4B95" w:rsidRDefault="00CC4B95" w:rsidP="00CC4B95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</w:t>
      </w:r>
      <w:r w:rsidRPr="00CC4B95">
        <w:rPr>
          <w:b/>
          <w:bCs/>
          <w:color w:val="0070C0"/>
          <w:lang w:val="en-IN"/>
        </w:rPr>
        <w:t>A high load averages imply that a system is overloaded ;many process are waiting for CPU time.</w:t>
      </w:r>
      <w:r>
        <w:rPr>
          <w:b/>
          <w:bCs/>
          <w:lang w:val="en-IN"/>
        </w:rPr>
        <w:t xml:space="preserve"> </w:t>
      </w:r>
    </w:p>
    <w:p w14:paraId="24563E52" w14:textId="1BA1A55C" w:rsidR="00CC4B95" w:rsidRDefault="00CC4B95" w:rsidP="00CC4B95">
      <w:pPr>
        <w:rPr>
          <w:b/>
          <w:bCs/>
          <w:lang w:val="en-IN"/>
        </w:rPr>
      </w:pPr>
    </w:p>
    <w:p w14:paraId="23517E89" w14:textId="2C3EB084" w:rsidR="00CC4B95" w:rsidRDefault="00CC4B95" w:rsidP="00CC4B95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 w:rsidRPr="003E72E9">
        <w:rPr>
          <w:b/>
          <w:bCs/>
          <w:color w:val="833C0B" w:themeColor="accent2" w:themeShade="80"/>
          <w:lang w:val="en-IN"/>
        </w:rPr>
        <w:t xml:space="preserve">top </w:t>
      </w:r>
      <w:r>
        <w:rPr>
          <w:b/>
          <w:bCs/>
          <w:lang w:val="en-IN"/>
        </w:rPr>
        <w:t xml:space="preserve">-: </w:t>
      </w:r>
      <w:r>
        <w:t>display a real-time state of a running Linux system, plus many other tools</w:t>
      </w:r>
    </w:p>
    <w:p w14:paraId="5F657E34" w14:textId="283E2457" w:rsidR="00CC4B95" w:rsidRDefault="00CC4B95" w:rsidP="00CC4B95">
      <w:pPr>
        <w:pStyle w:val="ListParagraph"/>
        <w:rPr>
          <w:b/>
          <w:bCs/>
          <w:lang w:val="en-IN"/>
        </w:rPr>
      </w:pPr>
    </w:p>
    <w:p w14:paraId="7304D5E0" w14:textId="0ADD4E6B" w:rsidR="00CC4B95" w:rsidRDefault="00CC4B95" w:rsidP="00CC4B95">
      <w:pPr>
        <w:pStyle w:val="ListParagraph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731FDDA4" wp14:editId="6CAF7B18">
            <wp:extent cx="5937885" cy="240601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622C1" w14:textId="00B62841" w:rsidR="00CC4B95" w:rsidRDefault="00CC4B95" w:rsidP="00CC4B95">
      <w:pPr>
        <w:pStyle w:val="ListParagraph"/>
        <w:rPr>
          <w:b/>
          <w:bCs/>
          <w:lang w:val="en-IN"/>
        </w:rPr>
      </w:pPr>
    </w:p>
    <w:p w14:paraId="13D9B271" w14:textId="77777777" w:rsidR="003E72E9" w:rsidRDefault="003E72E9" w:rsidP="003E72E9">
      <w:pPr>
        <w:pStyle w:val="ListParagraph"/>
        <w:rPr>
          <w:b/>
          <w:bCs/>
          <w:lang w:val="en-IN"/>
        </w:rPr>
      </w:pPr>
    </w:p>
    <w:p w14:paraId="09522571" w14:textId="77777777" w:rsidR="003E72E9" w:rsidRDefault="003E72E9" w:rsidP="003E72E9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 w:rsidRPr="003E72E9">
        <w:rPr>
          <w:b/>
          <w:bCs/>
          <w:color w:val="833C0B" w:themeColor="accent2" w:themeShade="80"/>
          <w:lang w:val="en-IN"/>
        </w:rPr>
        <w:lastRenderedPageBreak/>
        <w:t xml:space="preserve">glances </w:t>
      </w:r>
      <w:r>
        <w:rPr>
          <w:b/>
          <w:bCs/>
          <w:lang w:val="en-IN"/>
        </w:rPr>
        <w:t xml:space="preserve">-: </w:t>
      </w:r>
      <w:r>
        <w:t>display a real-time state of a running Linux system, plus many other tools</w:t>
      </w:r>
    </w:p>
    <w:p w14:paraId="1E3CCE8E" w14:textId="2F730E48" w:rsidR="003E72E9" w:rsidRPr="003E72E9" w:rsidRDefault="003E72E9" w:rsidP="003E72E9">
      <w:pPr>
        <w:rPr>
          <w:b/>
          <w:bCs/>
          <w:lang w:val="en-IN"/>
        </w:rPr>
      </w:pPr>
    </w:p>
    <w:p w14:paraId="5EF575B9" w14:textId="77777777" w:rsidR="003E72E9" w:rsidRPr="003E72E9" w:rsidRDefault="003E72E9" w:rsidP="003E72E9">
      <w:pPr>
        <w:pStyle w:val="ListParagraph"/>
        <w:rPr>
          <w:b/>
          <w:bCs/>
          <w:lang w:val="en-IN"/>
        </w:rPr>
      </w:pPr>
    </w:p>
    <w:p w14:paraId="033D89EA" w14:textId="7EA67F6B" w:rsidR="00CC4B95" w:rsidRDefault="003E72E9" w:rsidP="00CC4B95">
      <w:pPr>
        <w:pStyle w:val="ListParagraph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7355A1AF" wp14:editId="5B911901">
            <wp:extent cx="59436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1E6F" w14:textId="5F637E2F" w:rsidR="003E72E9" w:rsidRDefault="003E72E9" w:rsidP="00CC4B95">
      <w:pPr>
        <w:pStyle w:val="ListParagraph"/>
        <w:rPr>
          <w:b/>
          <w:bCs/>
          <w:lang w:val="en-IN"/>
        </w:rPr>
      </w:pPr>
    </w:p>
    <w:p w14:paraId="06ECC691" w14:textId="50961B87" w:rsidR="003E72E9" w:rsidRDefault="003E72E9" w:rsidP="00CC4B95">
      <w:pPr>
        <w:pStyle w:val="ListParagraph"/>
      </w:pPr>
      <w:r>
        <w:t>T</w:t>
      </w:r>
      <w:r w:rsidRPr="003E72E9">
        <w:t xml:space="preserve">he load averages shown by these tools is read </w:t>
      </w:r>
      <w:r w:rsidRPr="003E72E9">
        <w:rPr>
          <w:b/>
          <w:bCs/>
        </w:rPr>
        <w:t>/proc/loadavg</w:t>
      </w:r>
      <w:r w:rsidRPr="003E72E9">
        <w:t xml:space="preserve"> file, which you can view using the </w:t>
      </w:r>
      <w:hyperlink r:id="rId11" w:tgtFrame="_blank" w:history="1">
        <w:r w:rsidRPr="003E72E9">
          <w:rPr>
            <w:color w:val="0000FF"/>
            <w:u w:val="single"/>
          </w:rPr>
          <w:t>cat command</w:t>
        </w:r>
      </w:hyperlink>
      <w:r w:rsidRPr="003E72E9">
        <w:t xml:space="preserve"> as below:</w:t>
      </w:r>
    </w:p>
    <w:p w14:paraId="29AAFA5D" w14:textId="1F537FFA" w:rsidR="003E72E9" w:rsidRDefault="003E72E9" w:rsidP="00CC4B95">
      <w:pPr>
        <w:pStyle w:val="ListParagraph"/>
      </w:pPr>
    </w:p>
    <w:p w14:paraId="61616A84" w14:textId="58788194" w:rsidR="003E72E9" w:rsidRPr="003E72E9" w:rsidRDefault="003E72E9" w:rsidP="003E72E9">
      <w:pPr>
        <w:pStyle w:val="ListParagraph"/>
        <w:numPr>
          <w:ilvl w:val="0"/>
          <w:numId w:val="24"/>
        </w:numPr>
        <w:rPr>
          <w:b/>
          <w:bCs/>
          <w:lang w:val="en-IN"/>
        </w:rPr>
      </w:pPr>
      <w:r>
        <w:t>cat /proc/loadavg</w:t>
      </w:r>
    </w:p>
    <w:p w14:paraId="220FE129" w14:textId="13EADB46" w:rsidR="003E72E9" w:rsidRDefault="003E72E9" w:rsidP="003E72E9">
      <w:pPr>
        <w:rPr>
          <w:b/>
          <w:bCs/>
          <w:lang w:val="en-IN"/>
        </w:rPr>
      </w:pPr>
    </w:p>
    <w:p w14:paraId="33EACCF2" w14:textId="3854276C" w:rsidR="003E72E9" w:rsidRDefault="003E72E9" w:rsidP="003E72E9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                        </w:t>
      </w:r>
      <w:r>
        <w:rPr>
          <w:b/>
          <w:bCs/>
          <w:noProof/>
          <w:lang w:val="en-IN"/>
        </w:rPr>
        <w:drawing>
          <wp:inline distT="0" distB="0" distL="0" distR="0" wp14:anchorId="59E00749" wp14:editId="38D5C1DD">
            <wp:extent cx="38862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39C5" w14:textId="51DB6741" w:rsidR="003E72E9" w:rsidRDefault="003E72E9" w:rsidP="003E72E9">
      <w:pPr>
        <w:rPr>
          <w:b/>
          <w:bCs/>
          <w:lang w:val="en-IN"/>
        </w:rPr>
      </w:pPr>
    </w:p>
    <w:p w14:paraId="6914FB7B" w14:textId="650099D6" w:rsidR="003E72E9" w:rsidRDefault="003E72E9" w:rsidP="003E72E9">
      <w:pPr>
        <w:rPr>
          <w:b/>
          <w:bCs/>
          <w:lang w:val="en-IN"/>
        </w:rPr>
      </w:pPr>
    </w:p>
    <w:p w14:paraId="631AA61E" w14:textId="1063C503" w:rsidR="003E72E9" w:rsidRDefault="003E72E9" w:rsidP="003E72E9">
      <w:pPr>
        <w:rPr>
          <w:b/>
          <w:bCs/>
          <w:lang w:val="en-IN"/>
        </w:rPr>
      </w:pPr>
    </w:p>
    <w:p w14:paraId="751172C5" w14:textId="0F6879DC" w:rsidR="003E72E9" w:rsidRDefault="003E72E9" w:rsidP="003E72E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3E72E9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Multi-processor Vs Multi-core</w:t>
      </w:r>
    </w:p>
    <w:p w14:paraId="3617B288" w14:textId="411BDA97" w:rsidR="003E72E9" w:rsidRPr="003E72E9" w:rsidRDefault="003E72E9" w:rsidP="003E72E9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72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Multi-Processor -: </w:t>
      </w:r>
      <w:r w:rsidRPr="003E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this  two or more cpu’s are integrated into a single computer system</w:t>
      </w:r>
    </w:p>
    <w:p w14:paraId="649D9D2F" w14:textId="2DB0EF1C" w:rsidR="003E72E9" w:rsidRDefault="003E72E9" w:rsidP="003E72E9">
      <w:pPr>
        <w:pStyle w:val="ListParagraph"/>
        <w:numPr>
          <w:ilvl w:val="0"/>
          <w:numId w:val="25"/>
        </w:num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72E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Multi-</w:t>
      </w:r>
      <w:r w:rsidRPr="003E72E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core Processor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-: I single physical cpu which has at least two or more separate cores that work in parallel </w:t>
      </w:r>
    </w:p>
    <w:p w14:paraId="37B26460" w14:textId="0A3E29A1" w:rsidR="00870118" w:rsidRDefault="003E72E9" w:rsidP="00870118">
      <w:pPr>
        <w:pStyle w:val="ListParagraph"/>
        <w:spacing w:before="100" w:beforeAutospacing="1" w:after="100" w:afterAutospacing="1"/>
        <w:outlineLvl w:val="3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>
        <w:t>Meaning a dual-core has 2 two processing units, a quad-core has 4 processing units and so on.</w:t>
      </w:r>
    </w:p>
    <w:p w14:paraId="42F28704" w14:textId="6D32784C" w:rsidR="00870118" w:rsidRDefault="00870118" w:rsidP="00870118">
      <w:pPr>
        <w:pStyle w:val="ListParagraph"/>
        <w:spacing w:before="100" w:beforeAutospacing="1" w:after="100" w:afterAutospacing="1"/>
        <w:outlineLvl w:val="3"/>
      </w:pPr>
    </w:p>
    <w:p w14:paraId="443DDF44" w14:textId="14AAFDA9" w:rsidR="00870118" w:rsidRP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</w:p>
    <w:p w14:paraId="7ED1FA95" w14:textId="58871D30" w:rsidR="00870118" w:rsidRP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</w:p>
    <w:p w14:paraId="134B19AC" w14:textId="77777777" w:rsid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  <w:r w:rsidRPr="00870118">
        <w:rPr>
          <w:color w:val="2E74B5" w:themeColor="accent1" w:themeShade="BF"/>
        </w:rPr>
        <w:t>Note that a single CPU core can only carry out one task at a time, thus technologies such as multiple CPUs/processors, multi-core CPUs and hyper-threading were brought to life.</w:t>
      </w:r>
    </w:p>
    <w:p w14:paraId="6C148A78" w14:textId="77777777" w:rsid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</w:p>
    <w:p w14:paraId="2B91F01A" w14:textId="6B110A9D" w:rsid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  <w:r w:rsidRPr="00870118">
        <w:rPr>
          <w:color w:val="2E74B5" w:themeColor="accent1" w:themeShade="BF"/>
        </w:rPr>
        <w:t xml:space="preserve">With more than one CPU, several programs can be executed simultaneously. Present-day Intel </w:t>
      </w:r>
      <w:r w:rsidRPr="00870118">
        <w:rPr>
          <w:color w:val="2E74B5" w:themeColor="accent1" w:themeShade="BF"/>
        </w:rPr>
        <w:t xml:space="preserve">      </w:t>
      </w:r>
      <w:r w:rsidRPr="00870118">
        <w:rPr>
          <w:color w:val="2E74B5" w:themeColor="accent1" w:themeShade="BF"/>
        </w:rPr>
        <w:t>CPUs use a combination of both multiple cores and hyper-threading technology.</w:t>
      </w:r>
    </w:p>
    <w:p w14:paraId="07D10DF8" w14:textId="7A1189FA" w:rsid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</w:p>
    <w:p w14:paraId="4F5AE002" w14:textId="77777777" w:rsidR="00870118" w:rsidRDefault="00870118" w:rsidP="00870118">
      <w:pPr>
        <w:pStyle w:val="ListParagraph"/>
        <w:spacing w:before="100" w:beforeAutospacing="1" w:after="100" w:afterAutospacing="1"/>
        <w:outlineLvl w:val="3"/>
      </w:pPr>
    </w:p>
    <w:p w14:paraId="0DE74671" w14:textId="6C507A80" w:rsidR="00870118" w:rsidRDefault="00870118" w:rsidP="00870118">
      <w:pPr>
        <w:pStyle w:val="ListParagraph"/>
        <w:spacing w:before="100" w:beforeAutospacing="1" w:after="100" w:afterAutospacing="1"/>
        <w:outlineLvl w:val="3"/>
      </w:pPr>
      <w:r w:rsidRPr="00870118">
        <w:lastRenderedPageBreak/>
        <w:t xml:space="preserve">To find the number of processing units available on a system, we may use the </w:t>
      </w:r>
      <w:hyperlink r:id="rId13" w:tgtFrame="_blank" w:history="1">
        <w:r w:rsidRPr="00870118">
          <w:rPr>
            <w:color w:val="0000FF"/>
            <w:u w:val="single"/>
          </w:rPr>
          <w:t>nproc or lscpu commands</w:t>
        </w:r>
      </w:hyperlink>
      <w:r w:rsidRPr="00870118">
        <w:t xml:space="preserve"> as follows:</w:t>
      </w:r>
    </w:p>
    <w:p w14:paraId="66786F2B" w14:textId="69F5798F" w:rsidR="00870118" w:rsidRDefault="00870118" w:rsidP="00870118">
      <w:pPr>
        <w:pStyle w:val="ListParagraph"/>
        <w:spacing w:before="100" w:beforeAutospacing="1" w:after="100" w:afterAutospacing="1"/>
        <w:outlineLvl w:val="3"/>
      </w:pPr>
    </w:p>
    <w:p w14:paraId="09454196" w14:textId="46ABEFD2" w:rsidR="00870118" w:rsidRDefault="00870118" w:rsidP="00870118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3"/>
      </w:pPr>
      <w:r>
        <w:t>Nproc</w:t>
      </w:r>
    </w:p>
    <w:p w14:paraId="4D1C3384" w14:textId="40902062" w:rsidR="00870118" w:rsidRDefault="00870118" w:rsidP="00870118">
      <w:pPr>
        <w:pStyle w:val="ListParagraph"/>
        <w:numPr>
          <w:ilvl w:val="0"/>
          <w:numId w:val="24"/>
        </w:numPr>
        <w:spacing w:before="100" w:beforeAutospacing="1" w:after="100" w:afterAutospacing="1"/>
        <w:outlineLvl w:val="3"/>
      </w:pPr>
      <w:r>
        <w:t>Lscpu</w:t>
      </w:r>
    </w:p>
    <w:p w14:paraId="703C833D" w14:textId="74372637" w:rsidR="00870118" w:rsidRDefault="00870118" w:rsidP="00870118">
      <w:pPr>
        <w:pStyle w:val="ListParagraph"/>
        <w:spacing w:before="100" w:beforeAutospacing="1" w:after="100" w:afterAutospacing="1"/>
        <w:outlineLvl w:val="3"/>
      </w:pPr>
    </w:p>
    <w:p w14:paraId="02C20B4A" w14:textId="73DA6248" w:rsidR="00870118" w:rsidRDefault="00870118" w:rsidP="00870118">
      <w:pPr>
        <w:pStyle w:val="ListParagraph"/>
        <w:spacing w:before="100" w:beforeAutospacing="1" w:after="100" w:afterAutospacing="1"/>
        <w:outlineLvl w:val="3"/>
      </w:pPr>
      <w:r>
        <w:rPr>
          <w:noProof/>
        </w:rPr>
        <w:drawing>
          <wp:inline distT="0" distB="0" distL="0" distR="0" wp14:anchorId="255A5400" wp14:editId="1CB200EE">
            <wp:extent cx="5937885" cy="40709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8FEB" w14:textId="77777777" w:rsidR="00870118" w:rsidRDefault="00870118" w:rsidP="00870118">
      <w:pPr>
        <w:spacing w:before="100" w:beforeAutospacing="1" w:after="100" w:afterAutospacing="1"/>
        <w:outlineLvl w:val="3"/>
      </w:pPr>
    </w:p>
    <w:p w14:paraId="123F524D" w14:textId="065A4F6E" w:rsidR="00870118" w:rsidRDefault="00870118" w:rsidP="00870118">
      <w:pPr>
        <w:pStyle w:val="ListParagraph"/>
        <w:spacing w:before="100" w:beforeAutospacing="1" w:after="100" w:afterAutospacing="1"/>
        <w:outlineLvl w:val="3"/>
      </w:pPr>
      <w:r w:rsidRPr="00870118">
        <w:t xml:space="preserve">Another way to find the number of processing units using </w:t>
      </w:r>
      <w:hyperlink r:id="rId15" w:tgtFrame="_blank" w:history="1">
        <w:r w:rsidRPr="00870118">
          <w:rPr>
            <w:color w:val="0000FF"/>
            <w:u w:val="single"/>
          </w:rPr>
          <w:t>grep command</w:t>
        </w:r>
      </w:hyperlink>
      <w:r w:rsidRPr="00870118">
        <w:t xml:space="preserve"> as shown.</w:t>
      </w:r>
    </w:p>
    <w:p w14:paraId="51A5E595" w14:textId="64656EED" w:rsidR="00870118" w:rsidRDefault="00870118" w:rsidP="00870118">
      <w:pPr>
        <w:pStyle w:val="ListParagraph"/>
        <w:spacing w:before="100" w:beforeAutospacing="1" w:after="100" w:afterAutospacing="1"/>
        <w:outlineLvl w:val="3"/>
      </w:pPr>
    </w:p>
    <w:p w14:paraId="304AAFA0" w14:textId="351C800B" w:rsidR="00870118" w:rsidRPr="00870118" w:rsidRDefault="00870118" w:rsidP="00870118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 w:rsidRPr="00870118">
        <w:rPr>
          <w:rFonts w:ascii="Courier New" w:eastAsia="Times New Roman" w:hAnsi="Courier New" w:cs="Courier New"/>
          <w:b/>
          <w:bCs/>
          <w:sz w:val="24"/>
          <w:szCs w:val="24"/>
          <w:lang w:val="en-IN" w:eastAsia="en-IN"/>
        </w:rPr>
        <w:t>grep 'model name' /proc/cpuinfo | wc -l</w:t>
      </w:r>
    </w:p>
    <w:p w14:paraId="2169035C" w14:textId="49EF2B67" w:rsidR="00870118" w:rsidRDefault="00870118" w:rsidP="0087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</w:p>
    <w:p w14:paraId="7760F358" w14:textId="2F29572C" w:rsidR="00870118" w:rsidRPr="00870118" w:rsidRDefault="00870118" w:rsidP="00870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  <w:lang w:val="en-IN" w:eastAsia="en-IN"/>
        </w:rPr>
      </w:pPr>
      <w:r>
        <w:rPr>
          <w:rFonts w:ascii="Courier New" w:eastAsia="Times New Roman" w:hAnsi="Courier New" w:cs="Courier New"/>
          <w:sz w:val="24"/>
          <w:szCs w:val="24"/>
          <w:lang w:val="en-IN" w:eastAsia="en-IN"/>
        </w:rPr>
        <w:t xml:space="preserve">    </w:t>
      </w:r>
      <w:r>
        <w:rPr>
          <w:rFonts w:ascii="Courier New" w:eastAsia="Times New Roman" w:hAnsi="Courier New" w:cs="Courier New"/>
          <w:noProof/>
          <w:sz w:val="24"/>
          <w:szCs w:val="24"/>
          <w:lang w:val="en-IN" w:eastAsia="en-IN"/>
        </w:rPr>
        <w:drawing>
          <wp:inline distT="0" distB="0" distL="0" distR="0" wp14:anchorId="69D3882A" wp14:editId="1F58DD2A">
            <wp:extent cx="55626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D6639" w14:textId="029B8B8C" w:rsidR="00870118" w:rsidRPr="00870118" w:rsidRDefault="00870118" w:rsidP="00870118">
      <w:pPr>
        <w:pStyle w:val="ListParagraph"/>
        <w:spacing w:before="100" w:beforeAutospacing="1" w:after="100" w:afterAutospacing="1"/>
        <w:outlineLvl w:val="3"/>
        <w:rPr>
          <w:color w:val="2E74B5" w:themeColor="accent1" w:themeShade="BF"/>
        </w:rPr>
      </w:pPr>
    </w:p>
    <w:p w14:paraId="5E89BE15" w14:textId="77777777" w:rsidR="003E72E9" w:rsidRPr="003E72E9" w:rsidRDefault="003E72E9" w:rsidP="003E72E9">
      <w:pPr>
        <w:rPr>
          <w:b/>
          <w:bCs/>
          <w:lang w:val="en-IN"/>
        </w:rPr>
      </w:pPr>
    </w:p>
    <w:sectPr w:rsidR="003E72E9" w:rsidRPr="003E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6A61BE"/>
    <w:multiLevelType w:val="hybridMultilevel"/>
    <w:tmpl w:val="4856896C"/>
    <w:lvl w:ilvl="0" w:tplc="237CD5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D0722D"/>
    <w:multiLevelType w:val="hybridMultilevel"/>
    <w:tmpl w:val="5D06223A"/>
    <w:lvl w:ilvl="0" w:tplc="059230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4"/>
  </w:num>
  <w:num w:numId="3">
    <w:abstractNumId w:val="10"/>
  </w:num>
  <w:num w:numId="4">
    <w:abstractNumId w:val="23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A9"/>
    <w:rsid w:val="003E72E9"/>
    <w:rsid w:val="00645252"/>
    <w:rsid w:val="006D3D74"/>
    <w:rsid w:val="0083569A"/>
    <w:rsid w:val="00870118"/>
    <w:rsid w:val="00A9204E"/>
    <w:rsid w:val="00CC4B95"/>
    <w:rsid w:val="00D02CD7"/>
    <w:rsid w:val="00FF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C02"/>
  <w15:chartTrackingRefBased/>
  <w15:docId w15:val="{58D7E681-28F7-4A8E-B51A-B7FBE635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F5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cmint.com/check-linux-cpu-information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cmint.com/13-basic-cat-command-examples-in-linux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ecmint.com/12-practical-examples-of-linux-grep-command/" TargetMode="Externa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esh\AppData\Local\Microsoft\Office\16.0\DTS\en-US%7b2AE1262F-69E8-48BA-9145-DF4556D311FC%7d\%7b3F5D8869-98C1-4F3A-8D53-AAEA7D5EE1D8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{3F5D8869-98C1-4F3A-8D53-AAEA7D5EE1D8}tf02786999.dotx</Template>
  <TotalTime>65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 Kolekar</cp:lastModifiedBy>
  <cp:revision>2</cp:revision>
  <dcterms:created xsi:type="dcterms:W3CDTF">2020-04-28T17:08:00Z</dcterms:created>
  <dcterms:modified xsi:type="dcterms:W3CDTF">2020-04-28T18:20:00Z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